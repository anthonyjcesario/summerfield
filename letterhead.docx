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B1150" w14:textId="77F370D1" w:rsidR="00831721" w:rsidRDefault="00831721" w:rsidP="00831721">
      <w:pPr>
        <w:spacing w:before="120" w:after="0"/>
      </w:pPr>
      <w:r w:rsidRPr="0041428F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4F8376F5" wp14:editId="6214D7DD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aphic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Freeform: Shape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4883ED" id="Graphic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">
  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9b57d3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92278f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92278f [3204]" stroked="f">
                  <v:fill color2="#d565d2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9b57d3 [3205]" stroked="f">
                  <v:fill color2="#752eb0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A66B18" w:rsidRPr="0041428F" w14:paraId="741171C5" w14:textId="77777777" w:rsidTr="00A6783B">
        <w:trPr>
          <w:trHeight w:val="270"/>
          <w:jc w:val="center"/>
        </w:trPr>
        <w:tc>
          <w:tcPr>
            <w:tcW w:w="10800" w:type="dxa"/>
          </w:tcPr>
          <w:p w14:paraId="1058E2FA" w14:textId="77777777" w:rsidR="00A66B18" w:rsidRDefault="00A66B18" w:rsidP="00A66B18">
            <w:pPr>
              <w:pStyle w:val="ContactInfo"/>
              <w:rPr>
                <w:color w:val="000000" w:themeColor="text1"/>
              </w:rPr>
            </w:pPr>
          </w:p>
          <w:p w14:paraId="1DAF8795" w14:textId="77777777" w:rsidR="00895C94" w:rsidRDefault="00895C94" w:rsidP="00A66B18">
            <w:pPr>
              <w:pStyle w:val="ContactInfo"/>
              <w:rPr>
                <w:color w:val="000000" w:themeColor="text1"/>
              </w:rPr>
            </w:pPr>
          </w:p>
          <w:p w14:paraId="47C57D18" w14:textId="77777777" w:rsidR="00895C94" w:rsidRDefault="00895C94" w:rsidP="00A66B18">
            <w:pPr>
              <w:pStyle w:val="ContactInfo"/>
              <w:rPr>
                <w:color w:val="000000" w:themeColor="text1"/>
              </w:rPr>
            </w:pPr>
          </w:p>
          <w:p w14:paraId="1E7A818B" w14:textId="77777777" w:rsidR="00895C94" w:rsidRDefault="00895C94" w:rsidP="00895C94">
            <w:pPr>
              <w:pStyle w:val="ContactInfo"/>
              <w:ind w:left="0"/>
              <w:rPr>
                <w:color w:val="000000" w:themeColor="text1"/>
              </w:rPr>
            </w:pPr>
          </w:p>
          <w:p w14:paraId="077A2606" w14:textId="7C2D284C" w:rsidR="00895C94" w:rsidRPr="0041428F" w:rsidRDefault="00895C94" w:rsidP="00895C94">
            <w:pPr>
              <w:pStyle w:val="ContactInfo"/>
              <w:ind w:left="0"/>
              <w:rPr>
                <w:color w:val="000000" w:themeColor="text1"/>
              </w:rPr>
            </w:pPr>
          </w:p>
        </w:tc>
      </w:tr>
      <w:tr w:rsidR="00615018" w:rsidRPr="0041428F" w14:paraId="742050E3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2555CCC4" w14:textId="77777777" w:rsidR="00895C94" w:rsidRDefault="00895C94" w:rsidP="00895C94">
            <w:pPr>
              <w:pStyle w:val="ContactInfo"/>
            </w:pPr>
            <w:r>
              <w:rPr>
                <w:noProof/>
              </w:rPr>
              <w:drawing>
                <wp:inline distT="0" distB="0" distL="0" distR="0" wp14:anchorId="3C32842E" wp14:editId="54C0CCA4">
                  <wp:extent cx="1242060" cy="1395265"/>
                  <wp:effectExtent l="0" t="0" r="0" b="0"/>
                  <wp:docPr id="658257069" name="Picture 6" descr="A blue and purple letter 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8257069" name="Picture 6" descr="A blue and purple letter k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8405" cy="1413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25008F" w14:textId="77777777" w:rsidR="00895C94" w:rsidRDefault="00895C94" w:rsidP="00895C94">
            <w:pPr>
              <w:pStyle w:val="ContactInfo"/>
            </w:pPr>
          </w:p>
          <w:p w14:paraId="5296573D" w14:textId="679D5078" w:rsidR="003E24DF" w:rsidRPr="0041428F" w:rsidRDefault="00000000" w:rsidP="00895C94">
            <w:pPr>
              <w:pStyle w:val="ContactInfo"/>
            </w:pPr>
            <w:sdt>
              <w:sdtPr>
                <w:rPr>
                  <w:rStyle w:val="Strong"/>
                  <w:b w:val="0"/>
                  <w:bCs w:val="0"/>
                </w:rPr>
                <w:id w:val="-1853404509"/>
                <w:placeholder>
                  <w:docPart w:val="5722BD6D33BC4D629A5DB02F1E89615B"/>
                </w:placeholder>
                <w:temporary/>
                <w:showingPlcHdr/>
                <w15:appearance w15:val="hidden"/>
              </w:sdtPr>
              <w:sdtContent>
                <w:r w:rsidR="00394757">
                  <w:rPr>
                    <w:rStyle w:val="Strong"/>
                    <w:b w:val="0"/>
                    <w:bCs w:val="0"/>
                  </w:rPr>
                  <w:t>[</w:t>
                </w:r>
                <w:r w:rsidR="00394757">
                  <w:rPr>
                    <w:rStyle w:val="PlaceholderText"/>
                    <w:color w:val="FFFFFF" w:themeColor="background1"/>
                  </w:rPr>
                  <w:t>Email]</w:t>
                </w:r>
              </w:sdtContent>
            </w:sdt>
          </w:p>
          <w:p w14:paraId="6C9D9314" w14:textId="60596F4F" w:rsidR="003E24DF" w:rsidRPr="0041428F" w:rsidRDefault="00000000" w:rsidP="00A66B18">
            <w:pPr>
              <w:pStyle w:val="ContactInfo"/>
              <w:rPr>
                <w:color w:val="000000" w:themeColor="text1"/>
              </w:rPr>
            </w:pPr>
            <w:sdt>
              <w:sdtPr>
                <w:id w:val="-417707049"/>
                <w:placeholder>
                  <w:docPart w:val="BA3B69103CB04D43AD3F2687E449DA1B"/>
                </w:placeholder>
                <w:temporary/>
                <w:showingPlcHdr/>
                <w15:appearance w15:val="hidden"/>
                <w:text/>
              </w:sdtPr>
              <w:sdtContent>
                <w:r w:rsidR="00394757">
                  <w:t>[</w:t>
                </w:r>
                <w:r w:rsidR="003E24DF" w:rsidRPr="0041428F">
                  <w:t>Website</w:t>
                </w:r>
                <w:r w:rsidR="00394757">
                  <w:t>]</w:t>
                </w:r>
              </w:sdtContent>
            </w:sdt>
          </w:p>
        </w:tc>
      </w:tr>
    </w:tbl>
    <w:p w14:paraId="020306FB" w14:textId="3B6F7FFE" w:rsidR="00A66B18" w:rsidRDefault="00895C94" w:rsidP="00895C94">
      <w:pPr>
        <w:pStyle w:val="Signature"/>
        <w:ind w:left="0"/>
        <w:rPr>
          <w:color w:val="000000" w:themeColor="text1"/>
        </w:rPr>
      </w:pPr>
      <w:r>
        <w:rPr>
          <w:color w:val="000000" w:themeColor="text1"/>
        </w:rPr>
        <w:t>Kickstart Technologies</w:t>
      </w:r>
    </w:p>
    <w:p w14:paraId="64CF83F0" w14:textId="51919446" w:rsidR="00895C94" w:rsidRDefault="00895C94" w:rsidP="00895C94">
      <w:pPr>
        <w:pStyle w:val="Signature"/>
        <w:ind w:left="0"/>
        <w:rPr>
          <w:color w:val="000000" w:themeColor="text1"/>
        </w:rPr>
      </w:pPr>
      <w:hyperlink r:id="rId10" w:history="1">
        <w:r w:rsidRPr="00AE00C8">
          <w:rPr>
            <w:rStyle w:val="Hyperlink"/>
          </w:rPr>
          <w:t>www.kickstartit.com</w:t>
        </w:r>
      </w:hyperlink>
    </w:p>
    <w:p w14:paraId="77447120" w14:textId="17B4D71B" w:rsidR="00895C94" w:rsidRDefault="00895C94" w:rsidP="00895C94">
      <w:pPr>
        <w:pStyle w:val="Signature"/>
        <w:ind w:left="0"/>
        <w:rPr>
          <w:color w:val="000000" w:themeColor="text1"/>
        </w:rPr>
      </w:pPr>
      <w:r>
        <w:rPr>
          <w:color w:val="000000" w:themeColor="text1"/>
        </w:rPr>
        <w:t>(718) 334-2977</w:t>
      </w:r>
    </w:p>
    <w:p w14:paraId="6E4F4755" w14:textId="77777777" w:rsidR="00895C94" w:rsidRDefault="00895C94" w:rsidP="00895C94">
      <w:pPr>
        <w:pStyle w:val="Signature"/>
        <w:ind w:left="0"/>
        <w:rPr>
          <w:color w:val="000000" w:themeColor="text1"/>
        </w:rPr>
      </w:pPr>
      <w:r>
        <w:rPr>
          <w:color w:val="000000" w:themeColor="text1"/>
        </w:rPr>
        <w:t>33 East Hall Ave.</w:t>
      </w:r>
    </w:p>
    <w:p w14:paraId="2EEA51C2" w14:textId="0FACF1AA" w:rsidR="00895C94" w:rsidRDefault="00895C94" w:rsidP="00895C94">
      <w:pPr>
        <w:pStyle w:val="Signature"/>
        <w:ind w:left="0"/>
        <w:rPr>
          <w:color w:val="000000" w:themeColor="text1"/>
        </w:rPr>
      </w:pPr>
      <w:r>
        <w:rPr>
          <w:color w:val="000000" w:themeColor="text1"/>
        </w:rPr>
        <w:t>Brooklyn, New York 11233</w:t>
      </w:r>
    </w:p>
    <w:p w14:paraId="19DF690A" w14:textId="77777777" w:rsidR="00895C94" w:rsidRDefault="00895C94" w:rsidP="00895C94">
      <w:pPr>
        <w:pStyle w:val="Signature"/>
        <w:ind w:left="0"/>
        <w:rPr>
          <w:color w:val="000000" w:themeColor="text1"/>
        </w:rPr>
      </w:pPr>
    </w:p>
    <w:p w14:paraId="035CED3C" w14:textId="19E3A19F" w:rsidR="00895C94" w:rsidRPr="0041428F" w:rsidRDefault="00895C94" w:rsidP="00895C94">
      <w:pPr>
        <w:pStyle w:val="Signature"/>
        <w:ind w:left="0"/>
        <w:rPr>
          <w:color w:val="000000" w:themeColor="text1"/>
        </w:rPr>
      </w:pPr>
      <w:r>
        <w:rPr>
          <w:color w:val="000000" w:themeColor="text1"/>
        </w:rPr>
        <w:t>“Welcome to Kickstart, where we kick your tech into gear!”</w:t>
      </w:r>
    </w:p>
    <w:sectPr w:rsidR="00895C94" w:rsidRPr="0041428F" w:rsidSect="00A66B1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E84B56" w14:textId="77777777" w:rsidR="00CD5E62" w:rsidRDefault="00CD5E62" w:rsidP="00A66B18">
      <w:pPr>
        <w:spacing w:before="0" w:after="0"/>
      </w:pPr>
      <w:r>
        <w:separator/>
      </w:r>
    </w:p>
  </w:endnote>
  <w:endnote w:type="continuationSeparator" w:id="0">
    <w:p w14:paraId="19A3DE85" w14:textId="77777777" w:rsidR="00CD5E62" w:rsidRDefault="00CD5E62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1CCE05" w14:textId="77777777" w:rsidR="00CD5E62" w:rsidRDefault="00CD5E62" w:rsidP="00A66B18">
      <w:pPr>
        <w:spacing w:before="0" w:after="0"/>
      </w:pPr>
      <w:r>
        <w:separator/>
      </w:r>
    </w:p>
  </w:footnote>
  <w:footnote w:type="continuationSeparator" w:id="0">
    <w:p w14:paraId="771A06ED" w14:textId="77777777" w:rsidR="00CD5E62" w:rsidRDefault="00CD5E62" w:rsidP="00A66B1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4DF"/>
    <w:rsid w:val="00020BD2"/>
    <w:rsid w:val="00083BAA"/>
    <w:rsid w:val="0010680C"/>
    <w:rsid w:val="00152B0B"/>
    <w:rsid w:val="001766D6"/>
    <w:rsid w:val="00192419"/>
    <w:rsid w:val="001C270D"/>
    <w:rsid w:val="001C3FBF"/>
    <w:rsid w:val="001E2320"/>
    <w:rsid w:val="00214E28"/>
    <w:rsid w:val="0024596B"/>
    <w:rsid w:val="00352B81"/>
    <w:rsid w:val="00394757"/>
    <w:rsid w:val="003A0150"/>
    <w:rsid w:val="003E24DF"/>
    <w:rsid w:val="0040131A"/>
    <w:rsid w:val="0041428F"/>
    <w:rsid w:val="004A2B0D"/>
    <w:rsid w:val="005C2210"/>
    <w:rsid w:val="00615018"/>
    <w:rsid w:val="00620ACE"/>
    <w:rsid w:val="0062123A"/>
    <w:rsid w:val="00646E75"/>
    <w:rsid w:val="006F6F10"/>
    <w:rsid w:val="00756F44"/>
    <w:rsid w:val="00783E79"/>
    <w:rsid w:val="007B5AE8"/>
    <w:rsid w:val="007F5192"/>
    <w:rsid w:val="00831721"/>
    <w:rsid w:val="00862A06"/>
    <w:rsid w:val="00895C94"/>
    <w:rsid w:val="00927EC9"/>
    <w:rsid w:val="00A26FE7"/>
    <w:rsid w:val="00A66B18"/>
    <w:rsid w:val="00A6783B"/>
    <w:rsid w:val="00A96CF8"/>
    <w:rsid w:val="00AA089B"/>
    <w:rsid w:val="00AE1388"/>
    <w:rsid w:val="00AF3982"/>
    <w:rsid w:val="00B50294"/>
    <w:rsid w:val="00B57D6E"/>
    <w:rsid w:val="00B93312"/>
    <w:rsid w:val="00C701F7"/>
    <w:rsid w:val="00C70786"/>
    <w:rsid w:val="00CD5E62"/>
    <w:rsid w:val="00D10958"/>
    <w:rsid w:val="00D66593"/>
    <w:rsid w:val="00DE6DA2"/>
    <w:rsid w:val="00DF2D30"/>
    <w:rsid w:val="00E4786A"/>
    <w:rsid w:val="00E55D74"/>
    <w:rsid w:val="00E6540C"/>
    <w:rsid w:val="00E81E2A"/>
    <w:rsid w:val="00EE095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E15F2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6D1D6A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6D1D6A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92278F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92278F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6D1D6A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character" w:styleId="Hyperlink">
    <w:name w:val="Hyperlink"/>
    <w:basedOn w:val="DefaultParagraphFont"/>
    <w:uiPriority w:val="99"/>
    <w:unhideWhenUsed/>
    <w:rsid w:val="00895C94"/>
    <w:rPr>
      <w:color w:val="0066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895C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kickstartit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A3B69103CB04D43AD3F2687E449D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A4A613-EBB5-45FF-9D57-F80675EE6720}"/>
      </w:docPartPr>
      <w:docPartBody>
        <w:p w:rsidR="00945623" w:rsidRDefault="008158CE">
          <w:r>
            <w:t>[</w:t>
          </w:r>
          <w:r w:rsidRPr="0041428F">
            <w:t>Website</w:t>
          </w:r>
          <w:r>
            <w:t>]</w:t>
          </w:r>
        </w:p>
      </w:docPartBody>
    </w:docPart>
    <w:docPart>
      <w:docPartPr>
        <w:name w:val="5722BD6D33BC4D629A5DB02F1E896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8010C-537C-45C4-87CC-94ACD1590916}"/>
      </w:docPartPr>
      <w:docPartBody>
        <w:p w:rsidR="00412373" w:rsidRDefault="008158CE" w:rsidP="008158CE">
          <w:pPr>
            <w:pStyle w:val="5722BD6D33BC4D629A5DB02F1E89615B"/>
          </w:pPr>
          <w:r>
            <w:rPr>
              <w:rStyle w:val="Strong"/>
            </w:rPr>
            <w:t>[</w:t>
          </w:r>
          <w:r>
            <w:rPr>
              <w:rStyle w:val="PlaceholderText"/>
            </w:rPr>
            <w:t>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168"/>
    <w:rsid w:val="000F207D"/>
    <w:rsid w:val="001628FA"/>
    <w:rsid w:val="00186A92"/>
    <w:rsid w:val="00197168"/>
    <w:rsid w:val="001C3FBF"/>
    <w:rsid w:val="0040131A"/>
    <w:rsid w:val="00412373"/>
    <w:rsid w:val="00435CC4"/>
    <w:rsid w:val="00475955"/>
    <w:rsid w:val="004F2223"/>
    <w:rsid w:val="005176BF"/>
    <w:rsid w:val="005530FA"/>
    <w:rsid w:val="005D08B0"/>
    <w:rsid w:val="005D6C4B"/>
    <w:rsid w:val="0063692A"/>
    <w:rsid w:val="008158CE"/>
    <w:rsid w:val="008F6AEA"/>
    <w:rsid w:val="00903ED5"/>
    <w:rsid w:val="009430F0"/>
    <w:rsid w:val="00945623"/>
    <w:rsid w:val="009D70E2"/>
    <w:rsid w:val="00AB6147"/>
    <w:rsid w:val="00C217CF"/>
    <w:rsid w:val="00E71420"/>
    <w:rsid w:val="00F654B5"/>
    <w:rsid w:val="00F7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58CE"/>
    <w:rPr>
      <w:color w:val="808080"/>
    </w:rPr>
  </w:style>
  <w:style w:type="character" w:styleId="Strong">
    <w:name w:val="Strong"/>
    <w:basedOn w:val="DefaultParagraphFont"/>
    <w:uiPriority w:val="1"/>
    <w:rsid w:val="008158CE"/>
    <w:rPr>
      <w:b/>
      <w:bCs/>
    </w:rPr>
  </w:style>
  <w:style w:type="paragraph" w:customStyle="1" w:styleId="5722BD6D33BC4D629A5DB02F1E89615B">
    <w:name w:val="5722BD6D33BC4D629A5DB02F1E89615B"/>
    <w:rsid w:val="008158CE"/>
    <w:pPr>
      <w:ind w:left="720" w:right="720"/>
    </w:pPr>
    <w:rPr>
      <w:rFonts w:eastAsiaTheme="minorHAnsi"/>
      <w:color w:val="FFFFFF" w:themeColor="background1"/>
      <w:kern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8333603-931A-41E5-BCDD-CF21FFF5F5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964C97-E248-4585-A5D8-18AA2CADEA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D84FB0-05ED-4889-92D2-35F990C951A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2025-01-18T01:47:00Z</dcterms:created>
  <dcterms:modified xsi:type="dcterms:W3CDTF">2025-03-25T16:58:00Z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